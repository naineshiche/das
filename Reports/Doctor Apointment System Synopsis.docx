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E29" w:rsidRPr="00376C1E" w:rsidRDefault="00630E29" w:rsidP="00630E29">
      <w:pPr>
        <w:ind w:left="238"/>
        <w:jc w:val="center"/>
        <w:rPr>
          <w:rFonts w:ascii="Algerian" w:hAnsi="Algerian" w:cs="Arial"/>
          <w:b/>
          <w:bCs/>
          <w:color w:val="222222"/>
          <w:sz w:val="44"/>
          <w:szCs w:val="44"/>
          <w:shd w:val="clear" w:color="auto" w:fill="FFFFFF"/>
        </w:rPr>
      </w:pPr>
      <w:r w:rsidRPr="00376C1E">
        <w:rPr>
          <w:rFonts w:ascii="Algerian" w:hAnsi="Algerian" w:cs="Arial"/>
          <w:b/>
          <w:bCs/>
          <w:color w:val="222222"/>
          <w:sz w:val="44"/>
          <w:szCs w:val="44"/>
          <w:shd w:val="clear" w:color="auto" w:fill="FFFFFF"/>
        </w:rPr>
        <w:t xml:space="preserve">Indira College of Engineering and Management Pune </w:t>
      </w:r>
    </w:p>
    <w:p w:rsidR="00630E29" w:rsidRPr="00E97CFE" w:rsidRDefault="00630E29" w:rsidP="00630E29">
      <w:pPr>
        <w:ind w:left="238"/>
        <w:jc w:val="center"/>
        <w:rPr>
          <w:b/>
          <w:bCs/>
          <w:sz w:val="44"/>
          <w:szCs w:val="44"/>
          <w:u w:val="single" w:color="000000"/>
        </w:rPr>
      </w:pPr>
      <w:r>
        <w:rPr>
          <w:b/>
          <w:bCs/>
          <w:noProof/>
          <w:sz w:val="44"/>
          <w:szCs w:val="44"/>
          <w:u w:val="single" w:color="000000"/>
        </w:rPr>
        <w:drawing>
          <wp:inline distT="0" distB="0" distL="0" distR="0" wp14:anchorId="55AC92EB" wp14:editId="588D14C4">
            <wp:extent cx="1718310" cy="1485900"/>
            <wp:effectExtent l="19050" t="0" r="0" b="0"/>
            <wp:docPr id="8" name="Picture 1" descr="logo indir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dira.jfif"/>
                    <pic:cNvPicPr/>
                  </pic:nvPicPr>
                  <pic:blipFill>
                    <a:blip r:embed="rId6"/>
                    <a:stretch>
                      <a:fillRect/>
                    </a:stretch>
                  </pic:blipFill>
                  <pic:spPr>
                    <a:xfrm>
                      <a:off x="0" y="0"/>
                      <a:ext cx="1718310" cy="1485900"/>
                    </a:xfrm>
                    <a:prstGeom prst="rect">
                      <a:avLst/>
                    </a:prstGeom>
                  </pic:spPr>
                </pic:pic>
              </a:graphicData>
            </a:graphic>
          </wp:inline>
        </w:drawing>
      </w:r>
    </w:p>
    <w:p w:rsidR="00630E29" w:rsidRDefault="00630E29" w:rsidP="00630E29">
      <w:pPr>
        <w:jc w:val="center"/>
      </w:pPr>
    </w:p>
    <w:p w:rsidR="00630E29" w:rsidRDefault="00630E29" w:rsidP="00630E29">
      <w:pPr>
        <w:jc w:val="center"/>
      </w:pPr>
    </w:p>
    <w:p w:rsidR="00630E29" w:rsidRDefault="00630E29" w:rsidP="00630E29">
      <w:pPr>
        <w:jc w:val="center"/>
      </w:pPr>
    </w:p>
    <w:p w:rsidR="00630E29" w:rsidRPr="00630E29" w:rsidRDefault="00630E29" w:rsidP="00630E29">
      <w:pPr>
        <w:pStyle w:val="Heading1"/>
        <w:spacing w:before="0" w:beforeAutospacing="0"/>
        <w:jc w:val="center"/>
        <w:rPr>
          <w:rFonts w:ascii="Algerian" w:hAnsi="Algerian" w:cs="Segoe UI"/>
          <w:b w:val="0"/>
          <w:bCs w:val="0"/>
          <w:color w:val="000000"/>
          <w:sz w:val="72"/>
        </w:rPr>
      </w:pPr>
      <w:r w:rsidRPr="00630E29">
        <w:rPr>
          <w:rFonts w:ascii="Algerian" w:hAnsi="Algerian" w:cs="Segoe UI"/>
          <w:color w:val="000000"/>
          <w:sz w:val="72"/>
        </w:rPr>
        <w:t>DOCTOR APPOINTMENT SYSTEM</w:t>
      </w:r>
    </w:p>
    <w:p w:rsidR="00630E29" w:rsidRDefault="00630E29" w:rsidP="00630E29">
      <w:pPr>
        <w:tabs>
          <w:tab w:val="left" w:pos="1520"/>
          <w:tab w:val="left" w:pos="5940"/>
          <w:tab w:val="left" w:pos="6300"/>
        </w:tabs>
      </w:pPr>
    </w:p>
    <w:p w:rsidR="00630E29" w:rsidRDefault="00630E29" w:rsidP="00630E29">
      <w:pPr>
        <w:tabs>
          <w:tab w:val="left" w:pos="1520"/>
          <w:tab w:val="left" w:pos="5940"/>
          <w:tab w:val="left" w:pos="6300"/>
        </w:tabs>
      </w:pPr>
    </w:p>
    <w:p w:rsidR="00630E29" w:rsidRDefault="00630E29" w:rsidP="00630E29">
      <w:pPr>
        <w:tabs>
          <w:tab w:val="left" w:pos="1520"/>
          <w:tab w:val="left" w:pos="5940"/>
          <w:tab w:val="left" w:pos="6300"/>
        </w:tabs>
      </w:pPr>
    </w:p>
    <w:p w:rsidR="00630E29" w:rsidRPr="00376C1E" w:rsidRDefault="00630E29" w:rsidP="00630E29">
      <w:pPr>
        <w:tabs>
          <w:tab w:val="left" w:pos="1520"/>
          <w:tab w:val="left" w:pos="5940"/>
          <w:tab w:val="left" w:pos="6300"/>
        </w:tabs>
      </w:pPr>
    </w:p>
    <w:p w:rsidR="00630E29" w:rsidRPr="00533A14" w:rsidRDefault="00790FEE" w:rsidP="00630E29">
      <w:pPr>
        <w:tabs>
          <w:tab w:val="left" w:pos="1520"/>
          <w:tab w:val="left" w:pos="5940"/>
          <w:tab w:val="left" w:pos="6300"/>
        </w:tabs>
        <w:jc w:val="center"/>
        <w:rPr>
          <w:sz w:val="28"/>
        </w:rPr>
      </w:pPr>
      <w:r>
        <w:rPr>
          <w:sz w:val="28"/>
        </w:rPr>
        <w:t xml:space="preserve">Project </w:t>
      </w:r>
      <w:r w:rsidR="00630E29" w:rsidRPr="00533A14">
        <w:rPr>
          <w:sz w:val="28"/>
        </w:rPr>
        <w:t xml:space="preserve">By </w:t>
      </w:r>
      <w:r>
        <w:rPr>
          <w:sz w:val="28"/>
        </w:rPr>
        <w:t>-</w:t>
      </w:r>
    </w:p>
    <w:p w:rsidR="00630E29" w:rsidRPr="00533A14" w:rsidRDefault="00630E29" w:rsidP="00630E29">
      <w:pPr>
        <w:tabs>
          <w:tab w:val="left" w:pos="1520"/>
          <w:tab w:val="left" w:pos="5940"/>
          <w:tab w:val="left" w:pos="6300"/>
        </w:tabs>
        <w:jc w:val="center"/>
        <w:rPr>
          <w:rFonts w:ascii="Javanese Text" w:hAnsi="Javanese Text"/>
          <w:b/>
          <w:sz w:val="44"/>
          <w:u w:val="single"/>
        </w:rPr>
      </w:pPr>
      <w:proofErr w:type="spellStart"/>
      <w:r w:rsidRPr="00533A14">
        <w:rPr>
          <w:rFonts w:ascii="Javanese Text" w:hAnsi="Javanese Text"/>
          <w:b/>
          <w:sz w:val="44"/>
          <w:u w:val="single"/>
        </w:rPr>
        <w:t>Nainesh</w:t>
      </w:r>
      <w:proofErr w:type="spellEnd"/>
      <w:r w:rsidRPr="00533A14">
        <w:rPr>
          <w:rFonts w:ascii="Javanese Text" w:hAnsi="Javanese Text"/>
          <w:b/>
          <w:sz w:val="44"/>
          <w:u w:val="single"/>
        </w:rPr>
        <w:t xml:space="preserve"> </w:t>
      </w:r>
      <w:proofErr w:type="spellStart"/>
      <w:r w:rsidRPr="00533A14">
        <w:rPr>
          <w:rFonts w:ascii="Javanese Text" w:hAnsi="Javanese Text"/>
          <w:b/>
          <w:sz w:val="44"/>
          <w:u w:val="single"/>
        </w:rPr>
        <w:t>Gopalrao</w:t>
      </w:r>
      <w:proofErr w:type="spellEnd"/>
      <w:r w:rsidRPr="00533A14">
        <w:rPr>
          <w:rFonts w:ascii="Javanese Text" w:hAnsi="Javanese Text"/>
          <w:b/>
          <w:sz w:val="44"/>
          <w:u w:val="single"/>
        </w:rPr>
        <w:t xml:space="preserve"> </w:t>
      </w:r>
      <w:proofErr w:type="spellStart"/>
      <w:r w:rsidRPr="00533A14">
        <w:rPr>
          <w:rFonts w:ascii="Javanese Text" w:hAnsi="Javanese Text"/>
          <w:b/>
          <w:sz w:val="44"/>
          <w:u w:val="single"/>
        </w:rPr>
        <w:t>Iche</w:t>
      </w:r>
      <w:proofErr w:type="spellEnd"/>
      <w:r>
        <w:rPr>
          <w:rFonts w:ascii="Javanese Text" w:hAnsi="Javanese Text"/>
          <w:b/>
          <w:sz w:val="44"/>
          <w:u w:val="single"/>
        </w:rPr>
        <w:t xml:space="preserve"> - </w:t>
      </w:r>
      <w:r w:rsidRPr="00533A14">
        <w:rPr>
          <w:rFonts w:ascii="Javanese Text" w:hAnsi="Javanese Text"/>
          <w:b/>
          <w:sz w:val="44"/>
          <w:u w:val="single"/>
        </w:rPr>
        <w:t>81107</w:t>
      </w:r>
    </w:p>
    <w:p w:rsidR="00630E29" w:rsidRDefault="00630E29" w:rsidP="00630E29">
      <w:pPr>
        <w:tabs>
          <w:tab w:val="left" w:pos="1520"/>
          <w:tab w:val="left" w:pos="5940"/>
          <w:tab w:val="left" w:pos="6300"/>
        </w:tabs>
        <w:jc w:val="center"/>
        <w:rPr>
          <w:b/>
          <w:sz w:val="36"/>
        </w:rPr>
      </w:pPr>
    </w:p>
    <w:p w:rsidR="00630E29" w:rsidRPr="00533A14" w:rsidRDefault="00630E29" w:rsidP="00630E29">
      <w:pPr>
        <w:ind w:right="-39"/>
        <w:jc w:val="center"/>
        <w:rPr>
          <w:sz w:val="32"/>
          <w:szCs w:val="28"/>
        </w:rPr>
      </w:pPr>
      <w:r>
        <w:rPr>
          <w:sz w:val="32"/>
          <w:szCs w:val="28"/>
        </w:rPr>
        <w:t>Under the G</w:t>
      </w:r>
      <w:r w:rsidRPr="00533A14">
        <w:rPr>
          <w:sz w:val="32"/>
          <w:szCs w:val="28"/>
        </w:rPr>
        <w:t>uidance of</w:t>
      </w:r>
      <w:r w:rsidR="00790FEE">
        <w:rPr>
          <w:sz w:val="32"/>
          <w:szCs w:val="28"/>
        </w:rPr>
        <w:t xml:space="preserve"> -</w:t>
      </w:r>
    </w:p>
    <w:p w:rsidR="00630E29" w:rsidRPr="00533A14" w:rsidRDefault="00630E29" w:rsidP="00630E29">
      <w:pPr>
        <w:tabs>
          <w:tab w:val="left" w:pos="1520"/>
          <w:tab w:val="left" w:pos="5940"/>
          <w:tab w:val="left" w:pos="6300"/>
        </w:tabs>
        <w:jc w:val="center"/>
        <w:rPr>
          <w:rFonts w:ascii="Javanese Text" w:hAnsi="Javanese Text" w:cs="Arial"/>
          <w:b/>
          <w:sz w:val="44"/>
          <w:u w:val="single"/>
        </w:rPr>
      </w:pPr>
      <w:proofErr w:type="spellStart"/>
      <w:r>
        <w:rPr>
          <w:rFonts w:ascii="Javanese Text" w:hAnsi="Javanese Text" w:cs="Arial"/>
          <w:b/>
          <w:sz w:val="44"/>
          <w:u w:val="single"/>
        </w:rPr>
        <w:t>Dr.</w:t>
      </w:r>
      <w:proofErr w:type="spellEnd"/>
      <w:r>
        <w:rPr>
          <w:rFonts w:ascii="Javanese Text" w:hAnsi="Javanese Text" w:cs="Arial"/>
          <w:b/>
          <w:sz w:val="44"/>
          <w:u w:val="single"/>
        </w:rPr>
        <w:t xml:space="preserve"> </w:t>
      </w:r>
      <w:proofErr w:type="spellStart"/>
      <w:r>
        <w:rPr>
          <w:rFonts w:ascii="Javanese Text" w:hAnsi="Javanese Text" w:cs="Arial"/>
          <w:b/>
          <w:sz w:val="44"/>
          <w:u w:val="single"/>
        </w:rPr>
        <w:t>Darshana</w:t>
      </w:r>
      <w:proofErr w:type="spellEnd"/>
      <w:r>
        <w:rPr>
          <w:rFonts w:ascii="Javanese Text" w:hAnsi="Javanese Text" w:cs="Arial"/>
          <w:b/>
          <w:sz w:val="44"/>
          <w:u w:val="single"/>
        </w:rPr>
        <w:t xml:space="preserve"> Desai M</w:t>
      </w:r>
      <w:r w:rsidRPr="00533A14">
        <w:rPr>
          <w:rFonts w:ascii="Javanese Text" w:hAnsi="Javanese Text" w:cs="Arial"/>
          <w:b/>
          <w:sz w:val="44"/>
          <w:u w:val="single"/>
        </w:rPr>
        <w:t xml:space="preserve">am </w:t>
      </w:r>
    </w:p>
    <w:p w:rsidR="00630E29" w:rsidRDefault="00630E29"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Default="00C1014A" w:rsidP="00630E29"/>
    <w:p w:rsidR="00C1014A" w:rsidRPr="00FF75CC" w:rsidRDefault="00C1014A" w:rsidP="00FF75CC">
      <w:pPr>
        <w:jc w:val="center"/>
        <w:rPr>
          <w:b/>
          <w:sz w:val="44"/>
        </w:rPr>
      </w:pPr>
      <w:r w:rsidRPr="00FF75CC">
        <w:rPr>
          <w:b/>
          <w:sz w:val="44"/>
        </w:rPr>
        <w:t>Index</w:t>
      </w:r>
    </w:p>
    <w:p w:rsidR="00C1014A" w:rsidRPr="00FF75CC" w:rsidRDefault="00C1014A" w:rsidP="00630E29">
      <w:pPr>
        <w:rPr>
          <w:b/>
        </w:rPr>
      </w:pPr>
    </w:p>
    <w:p w:rsidR="00C1014A" w:rsidRDefault="00C1014A" w:rsidP="00630E29"/>
    <w:p w:rsidR="00F65481" w:rsidRDefault="00C1014A" w:rsidP="00F65481">
      <w:pPr>
        <w:pStyle w:val="ListParagraph"/>
        <w:numPr>
          <w:ilvl w:val="0"/>
          <w:numId w:val="10"/>
        </w:numPr>
        <w:rPr>
          <w:b/>
          <w:sz w:val="28"/>
        </w:rPr>
      </w:pPr>
      <w:r w:rsidRPr="0032690D">
        <w:rPr>
          <w:b/>
          <w:sz w:val="28"/>
        </w:rPr>
        <w:t>Introduction</w:t>
      </w:r>
    </w:p>
    <w:p w:rsidR="00F65481" w:rsidRPr="00F65481" w:rsidRDefault="00F65481" w:rsidP="00F65481">
      <w:pPr>
        <w:pStyle w:val="ListParagraph"/>
        <w:rPr>
          <w:b/>
          <w:sz w:val="28"/>
        </w:rPr>
      </w:pPr>
    </w:p>
    <w:p w:rsidR="00F65481" w:rsidRPr="0032690D" w:rsidRDefault="00F65481" w:rsidP="0032690D">
      <w:pPr>
        <w:pStyle w:val="ListParagraph"/>
        <w:numPr>
          <w:ilvl w:val="0"/>
          <w:numId w:val="10"/>
        </w:numPr>
        <w:rPr>
          <w:b/>
          <w:sz w:val="28"/>
        </w:rPr>
      </w:pPr>
      <w:r>
        <w:rPr>
          <w:b/>
          <w:sz w:val="28"/>
        </w:rPr>
        <w:t>Proposed System</w:t>
      </w:r>
    </w:p>
    <w:p w:rsidR="00C1014A" w:rsidRPr="0032690D" w:rsidRDefault="00C1014A" w:rsidP="00C1014A">
      <w:pPr>
        <w:rPr>
          <w:b/>
          <w:sz w:val="28"/>
        </w:rPr>
      </w:pPr>
    </w:p>
    <w:p w:rsidR="00C1014A" w:rsidRPr="0032690D" w:rsidRDefault="0032690D" w:rsidP="0032690D">
      <w:pPr>
        <w:pStyle w:val="ListParagraph"/>
        <w:numPr>
          <w:ilvl w:val="0"/>
          <w:numId w:val="10"/>
        </w:numPr>
        <w:rPr>
          <w:b/>
          <w:sz w:val="28"/>
        </w:rPr>
      </w:pPr>
      <w:r w:rsidRPr="0032690D">
        <w:rPr>
          <w:b/>
          <w:sz w:val="28"/>
        </w:rPr>
        <w:t>Modules</w:t>
      </w:r>
    </w:p>
    <w:p w:rsidR="0032690D" w:rsidRPr="0032690D" w:rsidRDefault="0032690D" w:rsidP="0032690D">
      <w:pPr>
        <w:pStyle w:val="ListParagraph"/>
        <w:rPr>
          <w:b/>
          <w:sz w:val="28"/>
        </w:rPr>
      </w:pPr>
    </w:p>
    <w:p w:rsidR="0032690D" w:rsidRPr="0032690D" w:rsidRDefault="0032690D" w:rsidP="0032690D">
      <w:pPr>
        <w:pStyle w:val="ListParagraph"/>
        <w:numPr>
          <w:ilvl w:val="0"/>
          <w:numId w:val="10"/>
        </w:numPr>
        <w:rPr>
          <w:b/>
          <w:sz w:val="28"/>
          <w:szCs w:val="28"/>
        </w:rPr>
      </w:pPr>
      <w:r w:rsidRPr="0032690D">
        <w:rPr>
          <w:b/>
          <w:sz w:val="28"/>
          <w:szCs w:val="28"/>
        </w:rPr>
        <w:t>User side functionality:</w:t>
      </w:r>
    </w:p>
    <w:p w:rsidR="0032690D" w:rsidRPr="0032690D" w:rsidRDefault="0032690D" w:rsidP="0032690D">
      <w:pPr>
        <w:rPr>
          <w:b/>
          <w:sz w:val="28"/>
        </w:rPr>
      </w:pPr>
    </w:p>
    <w:p w:rsidR="0032690D" w:rsidRPr="0032690D" w:rsidRDefault="0032690D" w:rsidP="0032690D">
      <w:pPr>
        <w:pStyle w:val="ListParagraph"/>
        <w:numPr>
          <w:ilvl w:val="0"/>
          <w:numId w:val="10"/>
        </w:numPr>
        <w:rPr>
          <w:b/>
          <w:sz w:val="28"/>
          <w:szCs w:val="28"/>
        </w:rPr>
      </w:pPr>
      <w:r w:rsidRPr="0032690D">
        <w:rPr>
          <w:b/>
          <w:sz w:val="28"/>
          <w:szCs w:val="28"/>
        </w:rPr>
        <w:t>Admin side functionality:</w:t>
      </w:r>
    </w:p>
    <w:p w:rsidR="00FF75CC" w:rsidRPr="0032690D" w:rsidRDefault="00FF75CC" w:rsidP="00C1014A">
      <w:pPr>
        <w:rPr>
          <w:b/>
          <w:sz w:val="28"/>
        </w:rPr>
      </w:pPr>
    </w:p>
    <w:p w:rsidR="0032690D" w:rsidRDefault="0032690D" w:rsidP="0032690D">
      <w:pPr>
        <w:pStyle w:val="ListParagraph"/>
        <w:numPr>
          <w:ilvl w:val="0"/>
          <w:numId w:val="10"/>
        </w:numPr>
        <w:rPr>
          <w:b/>
          <w:sz w:val="28"/>
          <w:szCs w:val="28"/>
        </w:rPr>
      </w:pPr>
      <w:r w:rsidRPr="0032690D">
        <w:rPr>
          <w:b/>
          <w:sz w:val="28"/>
          <w:szCs w:val="28"/>
        </w:rPr>
        <w:t>Software Requirements:</w:t>
      </w:r>
    </w:p>
    <w:p w:rsidR="00790FEE" w:rsidRPr="00790FEE" w:rsidRDefault="00790FEE" w:rsidP="00790FEE">
      <w:pPr>
        <w:pStyle w:val="ListParagraph"/>
        <w:rPr>
          <w:b/>
          <w:sz w:val="28"/>
          <w:szCs w:val="28"/>
        </w:rPr>
      </w:pPr>
    </w:p>
    <w:p w:rsidR="00790FEE" w:rsidRPr="00790FEE" w:rsidRDefault="00790FEE" w:rsidP="00790FEE">
      <w:pPr>
        <w:pStyle w:val="ListParagraph"/>
        <w:numPr>
          <w:ilvl w:val="0"/>
          <w:numId w:val="10"/>
        </w:numPr>
        <w:rPr>
          <w:b/>
          <w:sz w:val="28"/>
          <w:szCs w:val="28"/>
        </w:rPr>
      </w:pPr>
      <w:r w:rsidRPr="00790FEE">
        <w:rPr>
          <w:b/>
          <w:sz w:val="28"/>
          <w:szCs w:val="28"/>
        </w:rPr>
        <w:t>Hardware Components:</w:t>
      </w:r>
    </w:p>
    <w:p w:rsidR="00790FEE" w:rsidRPr="00790FEE" w:rsidRDefault="00790FEE" w:rsidP="00790FEE">
      <w:pPr>
        <w:pStyle w:val="ListParagraph"/>
        <w:rPr>
          <w:b/>
          <w:sz w:val="28"/>
          <w:szCs w:val="28"/>
        </w:rPr>
      </w:pPr>
    </w:p>
    <w:p w:rsidR="00790FEE" w:rsidRPr="0032690D" w:rsidRDefault="00790FEE" w:rsidP="0032690D">
      <w:pPr>
        <w:pStyle w:val="ListParagraph"/>
        <w:numPr>
          <w:ilvl w:val="0"/>
          <w:numId w:val="10"/>
        </w:numPr>
        <w:rPr>
          <w:b/>
          <w:sz w:val="28"/>
          <w:szCs w:val="28"/>
        </w:rPr>
      </w:pPr>
      <w:r w:rsidRPr="00F65481">
        <w:rPr>
          <w:b/>
          <w:bCs/>
          <w:sz w:val="32"/>
          <w:szCs w:val="48"/>
        </w:rPr>
        <w:t>Technologies Used:</w:t>
      </w:r>
    </w:p>
    <w:p w:rsidR="00FF75CC" w:rsidRPr="0032690D" w:rsidRDefault="00FF75CC" w:rsidP="00C1014A">
      <w:pPr>
        <w:rPr>
          <w:b/>
          <w:sz w:val="28"/>
        </w:rPr>
      </w:pPr>
    </w:p>
    <w:p w:rsidR="0032690D" w:rsidRPr="0032690D" w:rsidRDefault="0032690D" w:rsidP="0032690D">
      <w:pPr>
        <w:pStyle w:val="ListParagraph"/>
        <w:numPr>
          <w:ilvl w:val="0"/>
          <w:numId w:val="10"/>
        </w:numPr>
        <w:rPr>
          <w:b/>
          <w:bCs/>
          <w:sz w:val="28"/>
          <w:szCs w:val="28"/>
        </w:rPr>
      </w:pPr>
      <w:r w:rsidRPr="0032690D">
        <w:rPr>
          <w:b/>
          <w:bCs/>
          <w:sz w:val="28"/>
          <w:szCs w:val="28"/>
        </w:rPr>
        <w:t>Disadvantages:</w:t>
      </w:r>
    </w:p>
    <w:p w:rsidR="00FF75CC" w:rsidRPr="0032690D" w:rsidRDefault="00FF75CC" w:rsidP="00C1014A">
      <w:pPr>
        <w:rPr>
          <w:b/>
          <w:sz w:val="28"/>
        </w:rPr>
      </w:pPr>
    </w:p>
    <w:p w:rsidR="00790FEE" w:rsidRPr="00790FEE" w:rsidRDefault="0032690D" w:rsidP="00790FEE">
      <w:pPr>
        <w:pStyle w:val="ListParagraph"/>
        <w:numPr>
          <w:ilvl w:val="0"/>
          <w:numId w:val="10"/>
        </w:numPr>
        <w:rPr>
          <w:b/>
          <w:sz w:val="28"/>
          <w:szCs w:val="28"/>
        </w:rPr>
      </w:pPr>
      <w:r w:rsidRPr="0032690D">
        <w:rPr>
          <w:b/>
          <w:bCs/>
          <w:sz w:val="28"/>
          <w:szCs w:val="28"/>
        </w:rPr>
        <w:t>Applications:</w:t>
      </w:r>
    </w:p>
    <w:p w:rsidR="00790FEE" w:rsidRPr="00790FEE" w:rsidRDefault="00790FEE" w:rsidP="00790FEE">
      <w:pPr>
        <w:pStyle w:val="ListParagraph"/>
        <w:rPr>
          <w:b/>
          <w:bCs/>
          <w:sz w:val="32"/>
          <w:szCs w:val="48"/>
        </w:rPr>
      </w:pPr>
    </w:p>
    <w:p w:rsidR="00790FEE" w:rsidRPr="00790FEE" w:rsidRDefault="00790FEE" w:rsidP="00790FEE">
      <w:pPr>
        <w:pStyle w:val="ListParagraph"/>
        <w:numPr>
          <w:ilvl w:val="0"/>
          <w:numId w:val="10"/>
        </w:numPr>
        <w:rPr>
          <w:b/>
          <w:sz w:val="24"/>
          <w:szCs w:val="28"/>
        </w:rPr>
      </w:pPr>
      <w:r w:rsidRPr="00790FEE">
        <w:rPr>
          <w:b/>
          <w:bCs/>
          <w:sz w:val="28"/>
          <w:szCs w:val="48"/>
        </w:rPr>
        <w:t xml:space="preserve">Objectives of the System: </w:t>
      </w:r>
    </w:p>
    <w:p w:rsidR="00790FEE" w:rsidRPr="0032690D" w:rsidRDefault="00790FEE" w:rsidP="00790FEE">
      <w:pPr>
        <w:pStyle w:val="ListParagraph"/>
        <w:rPr>
          <w:b/>
          <w:sz w:val="28"/>
          <w:szCs w:val="28"/>
        </w:rPr>
      </w:pPr>
    </w:p>
    <w:p w:rsidR="00FF75CC" w:rsidRPr="0032690D" w:rsidRDefault="00FF75CC" w:rsidP="00C1014A">
      <w:pPr>
        <w:rPr>
          <w:b/>
        </w:rPr>
      </w:pPr>
    </w:p>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FF75CC" w:rsidRDefault="00FF75CC" w:rsidP="00C1014A"/>
    <w:p w:rsidR="0032690D" w:rsidRDefault="0032690D" w:rsidP="00FF75CC">
      <w:pPr>
        <w:jc w:val="center"/>
        <w:rPr>
          <w:b/>
          <w:sz w:val="36"/>
        </w:rPr>
      </w:pPr>
    </w:p>
    <w:p w:rsidR="00C1014A" w:rsidRDefault="00C1014A" w:rsidP="00FF75CC">
      <w:pPr>
        <w:jc w:val="center"/>
        <w:rPr>
          <w:b/>
          <w:sz w:val="40"/>
        </w:rPr>
      </w:pPr>
      <w:r w:rsidRPr="0032690D">
        <w:rPr>
          <w:b/>
          <w:sz w:val="40"/>
        </w:rPr>
        <w:t>Introduction</w:t>
      </w:r>
    </w:p>
    <w:p w:rsidR="0032690D" w:rsidRDefault="0032690D" w:rsidP="00FF75CC">
      <w:pPr>
        <w:jc w:val="center"/>
        <w:rPr>
          <w:b/>
          <w:sz w:val="40"/>
        </w:rPr>
      </w:pPr>
    </w:p>
    <w:p w:rsidR="0032690D" w:rsidRPr="0032690D" w:rsidRDefault="0032690D" w:rsidP="0032690D">
      <w:pPr>
        <w:rPr>
          <w:b/>
          <w:sz w:val="28"/>
          <w:szCs w:val="28"/>
        </w:rPr>
      </w:pPr>
      <w:r w:rsidRPr="0032690D">
        <w:rPr>
          <w:sz w:val="28"/>
          <w:szCs w:val="28"/>
          <w:shd w:val="clear" w:color="auto" w:fill="FFFFFF"/>
        </w:rPr>
        <w:t xml:space="preserve">The main aim for developed Doctor Appointment System is for solve the purpose for disallow the problems, which are not in the current system. This Doctor Appointment System is </w:t>
      </w:r>
      <w:proofErr w:type="gramStart"/>
      <w:r w:rsidRPr="0032690D">
        <w:rPr>
          <w:sz w:val="28"/>
          <w:szCs w:val="28"/>
          <w:shd w:val="clear" w:color="auto" w:fill="FFFFFF"/>
        </w:rPr>
        <w:t>assume</w:t>
      </w:r>
      <w:proofErr w:type="gramEnd"/>
      <w:r w:rsidRPr="0032690D">
        <w:rPr>
          <w:sz w:val="28"/>
          <w:szCs w:val="28"/>
          <w:shd w:val="clear" w:color="auto" w:fill="FFFFFF"/>
        </w:rPr>
        <w:t xml:space="preserve"> to remove the hardships, which will be available in the current appointment system. But by using electronics equipment like computer and by using </w:t>
      </w:r>
      <w:proofErr w:type="gramStart"/>
      <w:r w:rsidRPr="0032690D">
        <w:rPr>
          <w:sz w:val="28"/>
          <w:szCs w:val="28"/>
          <w:shd w:val="clear" w:color="auto" w:fill="FFFFFF"/>
        </w:rPr>
        <w:t>this devices</w:t>
      </w:r>
      <w:proofErr w:type="gramEnd"/>
      <w:r w:rsidRPr="0032690D">
        <w:rPr>
          <w:sz w:val="28"/>
          <w:szCs w:val="28"/>
          <w:shd w:val="clear" w:color="auto" w:fill="FFFFFF"/>
        </w:rPr>
        <w:t xml:space="preserve"> we can stored valuable information which we can stored under this appointment system. This Online Doctor Appointment system is show as the fast, error free and secured system with fast management of data. </w:t>
      </w:r>
      <w:proofErr w:type="gramStart"/>
      <w:r w:rsidRPr="0032690D">
        <w:rPr>
          <w:sz w:val="28"/>
          <w:szCs w:val="28"/>
          <w:shd w:val="clear" w:color="auto" w:fill="FFFFFF"/>
        </w:rPr>
        <w:t>With the help of this Doctor Appointment System which show the good for use of resources and stored records in central location of database.</w:t>
      </w:r>
      <w:proofErr w:type="gramEnd"/>
    </w:p>
    <w:p w:rsidR="00C1014A" w:rsidRDefault="00C1014A" w:rsidP="00C1014A"/>
    <w:p w:rsidR="00F65481" w:rsidRDefault="00F65481" w:rsidP="00C1014A"/>
    <w:p w:rsidR="00F65481" w:rsidRDefault="00F65481" w:rsidP="00C1014A"/>
    <w:p w:rsidR="00F65481" w:rsidRDefault="00F65481" w:rsidP="00F65481">
      <w:pPr>
        <w:pStyle w:val="Default"/>
      </w:pPr>
    </w:p>
    <w:p w:rsidR="00F65481" w:rsidRDefault="00F65481" w:rsidP="00F65481">
      <w:pPr>
        <w:pStyle w:val="Default"/>
        <w:rPr>
          <w:b/>
          <w:bCs/>
          <w:sz w:val="28"/>
          <w:szCs w:val="48"/>
        </w:rPr>
      </w:pPr>
      <w:r w:rsidRPr="00F65481">
        <w:rPr>
          <w:b/>
          <w:bCs/>
          <w:sz w:val="28"/>
          <w:szCs w:val="48"/>
        </w:rPr>
        <w:t xml:space="preserve">PROPOSED SYSTEM: </w:t>
      </w:r>
    </w:p>
    <w:p w:rsidR="00F65481" w:rsidRPr="00F65481" w:rsidRDefault="00F65481" w:rsidP="00F65481">
      <w:pPr>
        <w:pStyle w:val="Default"/>
        <w:rPr>
          <w:sz w:val="28"/>
          <w:szCs w:val="48"/>
        </w:rPr>
      </w:pPr>
    </w:p>
    <w:p w:rsidR="00FF75CC" w:rsidRPr="00FF75CC" w:rsidRDefault="00FF75CC" w:rsidP="0032690D">
      <w:pPr>
        <w:rPr>
          <w:sz w:val="28"/>
          <w:szCs w:val="28"/>
        </w:rPr>
      </w:pPr>
      <w:r w:rsidRPr="00FF75CC">
        <w:rPr>
          <w:color w:val="373737"/>
          <w:sz w:val="28"/>
        </w:rPr>
        <w:t xml:space="preserve">     </w:t>
      </w:r>
      <w:r w:rsidRPr="00FF75CC">
        <w:rPr>
          <w:sz w:val="28"/>
        </w:rPr>
        <w:t xml:space="preserve">The proposed project is a smart appointment booking system that provides patients or any user an easy way of booking a doctor’s appointment online. This is a web based application that overcomes the issue of managing and booking appointments. </w:t>
      </w:r>
    </w:p>
    <w:p w:rsidR="00FF75CC" w:rsidRDefault="00FF75CC" w:rsidP="00FF75CC">
      <w:pPr>
        <w:rPr>
          <w:sz w:val="28"/>
          <w:szCs w:val="28"/>
        </w:rPr>
      </w:pPr>
    </w:p>
    <w:p w:rsidR="00FF75CC" w:rsidRPr="00FF75CC" w:rsidRDefault="00FF75CC" w:rsidP="00FF75CC">
      <w:pPr>
        <w:rPr>
          <w:sz w:val="28"/>
          <w:szCs w:val="28"/>
        </w:rPr>
      </w:pPr>
    </w:p>
    <w:p w:rsidR="00FF75CC" w:rsidRDefault="00FF75CC" w:rsidP="00FF75CC">
      <w:pPr>
        <w:rPr>
          <w:b/>
          <w:sz w:val="28"/>
          <w:szCs w:val="28"/>
        </w:rPr>
      </w:pPr>
      <w:r w:rsidRPr="0032690D">
        <w:rPr>
          <w:b/>
          <w:sz w:val="28"/>
          <w:szCs w:val="28"/>
        </w:rPr>
        <w:t>Modules:</w:t>
      </w:r>
    </w:p>
    <w:p w:rsidR="00FF75CC" w:rsidRPr="00FF75CC" w:rsidRDefault="00FF75CC" w:rsidP="00FF75CC">
      <w:pPr>
        <w:rPr>
          <w:b/>
          <w:bCs/>
          <w:color w:val="373737"/>
          <w:sz w:val="28"/>
          <w:szCs w:val="28"/>
        </w:rPr>
      </w:pPr>
    </w:p>
    <w:p w:rsidR="00FF75CC" w:rsidRPr="00FF75CC" w:rsidRDefault="00FF75CC" w:rsidP="00FF75CC">
      <w:pPr>
        <w:pStyle w:val="ListParagraph"/>
        <w:numPr>
          <w:ilvl w:val="0"/>
          <w:numId w:val="6"/>
        </w:numPr>
        <w:suppressAutoHyphens/>
        <w:spacing w:after="200" w:line="276" w:lineRule="auto"/>
        <w:rPr>
          <w:b/>
          <w:bCs/>
          <w:color w:val="373737"/>
          <w:sz w:val="28"/>
          <w:szCs w:val="28"/>
        </w:rPr>
      </w:pPr>
      <w:r w:rsidRPr="00FF75CC">
        <w:rPr>
          <w:b/>
          <w:bCs/>
          <w:color w:val="373737"/>
          <w:sz w:val="28"/>
          <w:szCs w:val="28"/>
        </w:rPr>
        <w:t>Admin Login:</w:t>
      </w:r>
      <w:r w:rsidRPr="00FF75CC">
        <w:rPr>
          <w:color w:val="373737"/>
          <w:sz w:val="28"/>
          <w:szCs w:val="28"/>
        </w:rPr>
        <w:t xml:space="preserve"> The system is under supervision of admin who manages the bookings made. </w:t>
      </w:r>
    </w:p>
    <w:p w:rsidR="00FF75CC" w:rsidRPr="00FF75CC" w:rsidRDefault="00FF75CC" w:rsidP="00FF75CC">
      <w:pPr>
        <w:pStyle w:val="ListParagraph"/>
        <w:numPr>
          <w:ilvl w:val="0"/>
          <w:numId w:val="6"/>
        </w:numPr>
        <w:suppressAutoHyphens/>
        <w:spacing w:after="200" w:line="276" w:lineRule="auto"/>
        <w:rPr>
          <w:b/>
          <w:bCs/>
          <w:color w:val="373737"/>
          <w:sz w:val="28"/>
          <w:szCs w:val="28"/>
        </w:rPr>
      </w:pPr>
      <w:r w:rsidRPr="00FF75CC">
        <w:rPr>
          <w:b/>
          <w:bCs/>
          <w:color w:val="373737"/>
          <w:sz w:val="28"/>
          <w:szCs w:val="28"/>
        </w:rPr>
        <w:t>User login/registration:</w:t>
      </w:r>
      <w:r w:rsidRPr="00FF75CC">
        <w:rPr>
          <w:color w:val="373737"/>
          <w:sz w:val="28"/>
          <w:szCs w:val="28"/>
        </w:rPr>
        <w:t xml:space="preserve"> Users have to first register themselves to login into the system. </w:t>
      </w:r>
    </w:p>
    <w:p w:rsidR="00FF75CC" w:rsidRPr="00FF75CC" w:rsidRDefault="00FF75CC" w:rsidP="00FF75CC">
      <w:pPr>
        <w:pStyle w:val="ListParagraph"/>
        <w:numPr>
          <w:ilvl w:val="0"/>
          <w:numId w:val="6"/>
        </w:numPr>
        <w:suppressAutoHyphens/>
        <w:spacing w:after="200" w:line="276" w:lineRule="auto"/>
        <w:rPr>
          <w:b/>
          <w:bCs/>
          <w:color w:val="373737"/>
          <w:sz w:val="28"/>
          <w:szCs w:val="28"/>
        </w:rPr>
      </w:pPr>
      <w:r w:rsidRPr="00FF75CC">
        <w:rPr>
          <w:b/>
          <w:bCs/>
          <w:color w:val="373737"/>
          <w:sz w:val="28"/>
          <w:szCs w:val="28"/>
        </w:rPr>
        <w:t>Appointment availability check:</w:t>
      </w:r>
      <w:r w:rsidRPr="00FF75CC">
        <w:rPr>
          <w:color w:val="373737"/>
          <w:sz w:val="28"/>
          <w:szCs w:val="28"/>
        </w:rPr>
        <w:t xml:space="preserve"> User can click on spaces to view the availability. </w:t>
      </w:r>
    </w:p>
    <w:p w:rsidR="00FF75CC" w:rsidRPr="00FF75CC" w:rsidRDefault="00FF75CC" w:rsidP="00FF75CC">
      <w:pPr>
        <w:pStyle w:val="ListParagraph"/>
        <w:numPr>
          <w:ilvl w:val="0"/>
          <w:numId w:val="6"/>
        </w:numPr>
        <w:suppressAutoHyphens/>
        <w:spacing w:after="200" w:line="276" w:lineRule="auto"/>
        <w:rPr>
          <w:b/>
          <w:bCs/>
          <w:color w:val="373737"/>
          <w:sz w:val="28"/>
          <w:szCs w:val="28"/>
        </w:rPr>
      </w:pPr>
      <w:r w:rsidRPr="00FF75CC">
        <w:rPr>
          <w:b/>
          <w:bCs/>
          <w:color w:val="373737"/>
          <w:sz w:val="28"/>
          <w:szCs w:val="28"/>
        </w:rPr>
        <w:t>Appointment booking online for date and time:</w:t>
      </w:r>
      <w:r w:rsidRPr="00FF75CC">
        <w:rPr>
          <w:color w:val="373737"/>
          <w:sz w:val="28"/>
          <w:szCs w:val="28"/>
        </w:rPr>
        <w:t xml:space="preserve"> Users can book appointment for their required date and time.</w:t>
      </w:r>
    </w:p>
    <w:p w:rsidR="00FF75CC" w:rsidRPr="00FF75CC" w:rsidRDefault="00FF75CC" w:rsidP="00FF75CC">
      <w:pPr>
        <w:pStyle w:val="ListParagraph"/>
        <w:numPr>
          <w:ilvl w:val="0"/>
          <w:numId w:val="6"/>
        </w:numPr>
        <w:suppressAutoHyphens/>
        <w:spacing w:after="200" w:line="276" w:lineRule="auto"/>
        <w:rPr>
          <w:b/>
          <w:bCs/>
          <w:color w:val="373737"/>
          <w:sz w:val="28"/>
          <w:szCs w:val="28"/>
        </w:rPr>
      </w:pPr>
      <w:r w:rsidRPr="00FF75CC">
        <w:rPr>
          <w:b/>
          <w:bCs/>
          <w:color w:val="373737"/>
          <w:sz w:val="28"/>
          <w:szCs w:val="28"/>
        </w:rPr>
        <w:t>Booking cancellation:</w:t>
      </w:r>
      <w:r w:rsidRPr="00FF75CC">
        <w:rPr>
          <w:color w:val="373737"/>
          <w:sz w:val="28"/>
          <w:szCs w:val="28"/>
        </w:rPr>
        <w:t xml:space="preserve"> User may even cancel their bookings by login into the system anytime. </w:t>
      </w:r>
    </w:p>
    <w:p w:rsidR="00FF75CC" w:rsidRPr="00FF75CC" w:rsidRDefault="00FF75CC" w:rsidP="00FF75CC">
      <w:pPr>
        <w:pStyle w:val="ListParagraph"/>
        <w:numPr>
          <w:ilvl w:val="0"/>
          <w:numId w:val="6"/>
        </w:numPr>
        <w:suppressAutoHyphens/>
        <w:spacing w:after="200" w:line="276" w:lineRule="auto"/>
        <w:rPr>
          <w:b/>
          <w:color w:val="373737"/>
          <w:sz w:val="28"/>
          <w:szCs w:val="28"/>
        </w:rPr>
      </w:pPr>
      <w:r w:rsidRPr="00FF75CC">
        <w:rPr>
          <w:b/>
          <w:bCs/>
          <w:color w:val="373737"/>
          <w:sz w:val="28"/>
          <w:szCs w:val="28"/>
        </w:rPr>
        <w:t>Feedback:</w:t>
      </w:r>
      <w:r w:rsidRPr="00FF75CC">
        <w:rPr>
          <w:color w:val="373737"/>
          <w:sz w:val="28"/>
          <w:szCs w:val="28"/>
        </w:rPr>
        <w:t xml:space="preserve"> The system has a feedback form, where user can provide feedback into the system.</w:t>
      </w:r>
    </w:p>
    <w:p w:rsidR="00FF75CC" w:rsidRPr="00FF75CC" w:rsidRDefault="00FF75CC" w:rsidP="00FF75CC">
      <w:pPr>
        <w:rPr>
          <w:b/>
          <w:color w:val="373737"/>
          <w:sz w:val="28"/>
          <w:szCs w:val="28"/>
        </w:rPr>
      </w:pPr>
    </w:p>
    <w:p w:rsidR="00FF75CC" w:rsidRPr="00FF75CC" w:rsidRDefault="00FF75CC" w:rsidP="00FF75CC">
      <w:pPr>
        <w:rPr>
          <w:b/>
          <w:color w:val="373737"/>
          <w:sz w:val="28"/>
          <w:szCs w:val="28"/>
        </w:rPr>
      </w:pPr>
    </w:p>
    <w:p w:rsidR="00FF75CC" w:rsidRPr="00FF75CC" w:rsidRDefault="00FF75CC" w:rsidP="00FF75CC">
      <w:pPr>
        <w:rPr>
          <w:b/>
          <w:color w:val="373737"/>
          <w:sz w:val="28"/>
          <w:szCs w:val="28"/>
        </w:rPr>
      </w:pPr>
    </w:p>
    <w:p w:rsidR="00FF75CC" w:rsidRPr="00FF75CC" w:rsidRDefault="00FF75CC" w:rsidP="00FF75CC">
      <w:pPr>
        <w:rPr>
          <w:b/>
          <w:color w:val="373737"/>
          <w:sz w:val="28"/>
          <w:szCs w:val="28"/>
        </w:rPr>
      </w:pPr>
    </w:p>
    <w:p w:rsidR="00FF75CC" w:rsidRPr="00FF75CC" w:rsidRDefault="00FF75CC" w:rsidP="00FF75CC">
      <w:pPr>
        <w:rPr>
          <w:b/>
          <w:color w:val="373737"/>
          <w:sz w:val="28"/>
          <w:szCs w:val="28"/>
        </w:rPr>
      </w:pPr>
    </w:p>
    <w:p w:rsidR="00790FEE" w:rsidRDefault="00790FEE" w:rsidP="00FF75CC">
      <w:pPr>
        <w:rPr>
          <w:b/>
          <w:color w:val="373737"/>
          <w:sz w:val="28"/>
          <w:szCs w:val="28"/>
        </w:rPr>
      </w:pPr>
    </w:p>
    <w:p w:rsidR="00FF75CC" w:rsidRDefault="00FF75CC" w:rsidP="00FF75CC">
      <w:pPr>
        <w:rPr>
          <w:b/>
          <w:color w:val="373737"/>
          <w:sz w:val="28"/>
          <w:szCs w:val="28"/>
        </w:rPr>
      </w:pPr>
      <w:r w:rsidRPr="00FF75CC">
        <w:rPr>
          <w:b/>
          <w:color w:val="373737"/>
          <w:sz w:val="28"/>
          <w:szCs w:val="28"/>
        </w:rPr>
        <w:t>User side functionality:</w:t>
      </w:r>
    </w:p>
    <w:p w:rsidR="00F65481" w:rsidRPr="00FF75CC" w:rsidRDefault="00F65481" w:rsidP="00FF75CC">
      <w:pPr>
        <w:rPr>
          <w:color w:val="373737"/>
          <w:sz w:val="28"/>
          <w:szCs w:val="28"/>
        </w:rPr>
      </w:pPr>
    </w:p>
    <w:p w:rsidR="00FF75CC" w:rsidRPr="00FF75CC" w:rsidRDefault="00FF75CC" w:rsidP="00FF75CC">
      <w:pPr>
        <w:pStyle w:val="ListParagraph"/>
        <w:numPr>
          <w:ilvl w:val="0"/>
          <w:numId w:val="7"/>
        </w:numPr>
        <w:suppressAutoHyphens/>
        <w:spacing w:after="200" w:line="276" w:lineRule="auto"/>
        <w:rPr>
          <w:color w:val="373737"/>
          <w:sz w:val="28"/>
          <w:szCs w:val="28"/>
        </w:rPr>
      </w:pPr>
      <w:r w:rsidRPr="00FF75CC">
        <w:rPr>
          <w:color w:val="373737"/>
          <w:sz w:val="28"/>
          <w:szCs w:val="28"/>
        </w:rPr>
        <w:t>Book appointment</w:t>
      </w:r>
    </w:p>
    <w:p w:rsidR="00FF75CC" w:rsidRPr="00FF75CC" w:rsidRDefault="00FF75CC" w:rsidP="00FF75CC">
      <w:pPr>
        <w:pStyle w:val="ListParagraph"/>
        <w:numPr>
          <w:ilvl w:val="0"/>
          <w:numId w:val="7"/>
        </w:numPr>
        <w:suppressAutoHyphens/>
        <w:spacing w:after="200" w:line="276" w:lineRule="auto"/>
        <w:rPr>
          <w:color w:val="373737"/>
          <w:sz w:val="28"/>
          <w:szCs w:val="28"/>
        </w:rPr>
      </w:pPr>
      <w:r w:rsidRPr="00FF75CC">
        <w:rPr>
          <w:color w:val="373737"/>
          <w:sz w:val="28"/>
          <w:szCs w:val="28"/>
        </w:rPr>
        <w:t>Cancellation</w:t>
      </w:r>
    </w:p>
    <w:p w:rsidR="00FF75CC" w:rsidRPr="00FF75CC" w:rsidRDefault="00FF75CC" w:rsidP="00FF75CC">
      <w:pPr>
        <w:pStyle w:val="ListParagraph"/>
        <w:numPr>
          <w:ilvl w:val="0"/>
          <w:numId w:val="7"/>
        </w:numPr>
        <w:suppressAutoHyphens/>
        <w:spacing w:after="200" w:line="276" w:lineRule="auto"/>
        <w:rPr>
          <w:color w:val="373737"/>
          <w:sz w:val="28"/>
          <w:szCs w:val="28"/>
        </w:rPr>
      </w:pPr>
      <w:r w:rsidRPr="00FF75CC">
        <w:rPr>
          <w:color w:val="373737"/>
          <w:sz w:val="28"/>
          <w:szCs w:val="28"/>
        </w:rPr>
        <w:t xml:space="preserve">Receipt </w:t>
      </w:r>
    </w:p>
    <w:p w:rsidR="00FF75CC" w:rsidRPr="00FF75CC" w:rsidRDefault="00FF75CC" w:rsidP="00FF75CC">
      <w:pPr>
        <w:pStyle w:val="ListParagraph"/>
        <w:numPr>
          <w:ilvl w:val="0"/>
          <w:numId w:val="7"/>
        </w:numPr>
        <w:suppressAutoHyphens/>
        <w:spacing w:after="200" w:line="276" w:lineRule="auto"/>
        <w:rPr>
          <w:color w:val="373737"/>
          <w:sz w:val="28"/>
          <w:szCs w:val="28"/>
        </w:rPr>
      </w:pPr>
      <w:r w:rsidRPr="00FF75CC">
        <w:rPr>
          <w:color w:val="373737"/>
          <w:sz w:val="28"/>
          <w:szCs w:val="28"/>
        </w:rPr>
        <w:t>Feedback</w:t>
      </w:r>
    </w:p>
    <w:p w:rsidR="00FF75CC" w:rsidRDefault="00FF75CC" w:rsidP="00FF75CC">
      <w:pPr>
        <w:rPr>
          <w:b/>
          <w:color w:val="373737"/>
          <w:sz w:val="28"/>
          <w:szCs w:val="28"/>
        </w:rPr>
      </w:pPr>
    </w:p>
    <w:p w:rsidR="00FF75CC" w:rsidRDefault="00FF75CC" w:rsidP="00FF75CC">
      <w:pPr>
        <w:rPr>
          <w:b/>
          <w:color w:val="373737"/>
          <w:sz w:val="28"/>
          <w:szCs w:val="28"/>
        </w:rPr>
      </w:pPr>
      <w:r w:rsidRPr="00FF75CC">
        <w:rPr>
          <w:b/>
          <w:color w:val="373737"/>
          <w:sz w:val="28"/>
          <w:szCs w:val="28"/>
        </w:rPr>
        <w:t>Admin side functionality:</w:t>
      </w:r>
    </w:p>
    <w:p w:rsidR="0032690D" w:rsidRPr="00FF75CC" w:rsidRDefault="0032690D" w:rsidP="00FF75CC">
      <w:pPr>
        <w:rPr>
          <w:color w:val="373737"/>
          <w:sz w:val="28"/>
          <w:szCs w:val="28"/>
        </w:rPr>
      </w:pP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 xml:space="preserve">Admin can </w:t>
      </w:r>
      <w:proofErr w:type="gramStart"/>
      <w:r w:rsidRPr="0032690D">
        <w:rPr>
          <w:rFonts w:ascii="inherit" w:hAnsi="inherit" w:cs="Arial"/>
          <w:sz w:val="28"/>
          <w:szCs w:val="28"/>
        </w:rPr>
        <w:t>Add</w:t>
      </w:r>
      <w:proofErr w:type="gramEnd"/>
      <w:r w:rsidRPr="0032690D">
        <w:rPr>
          <w:rFonts w:ascii="inherit" w:hAnsi="inherit" w:cs="Arial"/>
          <w:sz w:val="28"/>
          <w:szCs w:val="28"/>
        </w:rPr>
        <w:t xml:space="preserve"> Edit Delete and view Doctor data.</w:t>
      </w: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Admin can view all patient data.</w:t>
      </w: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Admin can Schedule any Doctor Availability data and manage that data like edit or delete it.</w:t>
      </w: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Admin can view all doctor appointment data and he or she can also process appointment.</w:t>
      </w: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 xml:space="preserve">Admin can edit profile </w:t>
      </w:r>
      <w:proofErr w:type="spellStart"/>
      <w:r w:rsidRPr="0032690D">
        <w:rPr>
          <w:rFonts w:ascii="inherit" w:hAnsi="inherit" w:cs="Arial"/>
          <w:sz w:val="28"/>
          <w:szCs w:val="28"/>
        </w:rPr>
        <w:t>detials</w:t>
      </w:r>
      <w:proofErr w:type="spellEnd"/>
      <w:r w:rsidRPr="0032690D">
        <w:rPr>
          <w:rFonts w:ascii="inherit" w:hAnsi="inherit" w:cs="Arial"/>
          <w:sz w:val="28"/>
          <w:szCs w:val="28"/>
        </w:rPr>
        <w:t>.</w:t>
      </w:r>
    </w:p>
    <w:p w:rsidR="0032690D" w:rsidRP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Admin can login into this system.</w:t>
      </w:r>
    </w:p>
    <w:p w:rsidR="0032690D" w:rsidRDefault="0032690D" w:rsidP="0032690D">
      <w:pPr>
        <w:numPr>
          <w:ilvl w:val="0"/>
          <w:numId w:val="12"/>
        </w:numPr>
        <w:shd w:val="clear" w:color="auto" w:fill="FFFFFF"/>
        <w:textAlignment w:val="baseline"/>
        <w:rPr>
          <w:rFonts w:ascii="inherit" w:hAnsi="inherit" w:cs="Arial"/>
          <w:sz w:val="28"/>
          <w:szCs w:val="28"/>
        </w:rPr>
      </w:pPr>
      <w:r w:rsidRPr="0032690D">
        <w:rPr>
          <w:rFonts w:ascii="inherit" w:hAnsi="inherit" w:cs="Arial"/>
          <w:sz w:val="28"/>
          <w:szCs w:val="28"/>
        </w:rPr>
        <w:t>Admin can see Analytics data.</w:t>
      </w:r>
    </w:p>
    <w:p w:rsidR="0032690D" w:rsidRDefault="0032690D" w:rsidP="0032690D">
      <w:pPr>
        <w:shd w:val="clear" w:color="auto" w:fill="FFFFFF"/>
        <w:textAlignment w:val="baseline"/>
        <w:rPr>
          <w:rFonts w:ascii="inherit" w:hAnsi="inherit" w:cs="Arial"/>
          <w:sz w:val="28"/>
          <w:szCs w:val="28"/>
        </w:rPr>
      </w:pPr>
    </w:p>
    <w:p w:rsidR="0032690D" w:rsidRPr="0032690D" w:rsidRDefault="0032690D" w:rsidP="0032690D">
      <w:pPr>
        <w:shd w:val="clear" w:color="auto" w:fill="FFFFFF"/>
        <w:textAlignment w:val="baseline"/>
        <w:rPr>
          <w:rFonts w:ascii="inherit" w:hAnsi="inherit" w:cs="Arial"/>
          <w:sz w:val="28"/>
          <w:szCs w:val="28"/>
        </w:rPr>
      </w:pPr>
    </w:p>
    <w:p w:rsidR="00FF75CC" w:rsidRDefault="00FF75CC" w:rsidP="00FF75CC">
      <w:pPr>
        <w:rPr>
          <w:b/>
          <w:sz w:val="28"/>
          <w:szCs w:val="28"/>
        </w:rPr>
      </w:pPr>
      <w:r w:rsidRPr="00FF75CC">
        <w:rPr>
          <w:b/>
          <w:sz w:val="28"/>
          <w:szCs w:val="28"/>
        </w:rPr>
        <w:t>Software Requirements:</w:t>
      </w:r>
    </w:p>
    <w:p w:rsidR="00F65481" w:rsidRPr="00FF75CC" w:rsidRDefault="00F65481" w:rsidP="00FF75CC">
      <w:pPr>
        <w:rPr>
          <w:sz w:val="28"/>
          <w:szCs w:val="28"/>
        </w:rPr>
      </w:pPr>
    </w:p>
    <w:p w:rsidR="00FF75CC" w:rsidRPr="00FF75CC" w:rsidRDefault="00FF75CC" w:rsidP="00FF75CC">
      <w:pPr>
        <w:pStyle w:val="ListParagraph"/>
        <w:numPr>
          <w:ilvl w:val="0"/>
          <w:numId w:val="4"/>
        </w:numPr>
        <w:suppressAutoHyphens/>
        <w:spacing w:after="200" w:line="276" w:lineRule="auto"/>
        <w:rPr>
          <w:sz w:val="28"/>
          <w:szCs w:val="28"/>
        </w:rPr>
      </w:pPr>
      <w:r w:rsidRPr="00FF75CC">
        <w:rPr>
          <w:sz w:val="28"/>
          <w:szCs w:val="28"/>
        </w:rPr>
        <w:t xml:space="preserve">Windows </w:t>
      </w:r>
      <w:proofErr w:type="spellStart"/>
      <w:r w:rsidRPr="00FF75CC">
        <w:rPr>
          <w:sz w:val="28"/>
          <w:szCs w:val="28"/>
        </w:rPr>
        <w:t>Xp</w:t>
      </w:r>
      <w:proofErr w:type="spellEnd"/>
      <w:r w:rsidRPr="00FF75CC">
        <w:rPr>
          <w:sz w:val="28"/>
          <w:szCs w:val="28"/>
        </w:rPr>
        <w:t>, Windows 7</w:t>
      </w:r>
      <w:r w:rsidRPr="00FF75CC">
        <w:rPr>
          <w:sz w:val="28"/>
          <w:szCs w:val="28"/>
        </w:rPr>
        <w:t xml:space="preserve">, </w:t>
      </w:r>
      <w:r w:rsidRPr="00FF75CC">
        <w:rPr>
          <w:sz w:val="28"/>
          <w:szCs w:val="28"/>
        </w:rPr>
        <w:t>Windows</w:t>
      </w:r>
      <w:r w:rsidRPr="00FF75CC">
        <w:rPr>
          <w:sz w:val="28"/>
          <w:szCs w:val="28"/>
        </w:rPr>
        <w:t xml:space="preserve"> 10.</w:t>
      </w:r>
      <w:r w:rsidRPr="00FF75CC">
        <w:rPr>
          <w:sz w:val="28"/>
          <w:szCs w:val="28"/>
        </w:rPr>
        <w:t xml:space="preserve"> </w:t>
      </w:r>
    </w:p>
    <w:p w:rsidR="00FF75CC" w:rsidRPr="00FF75CC" w:rsidRDefault="00FF75CC" w:rsidP="00FF75CC">
      <w:pPr>
        <w:pStyle w:val="ListParagraph"/>
        <w:numPr>
          <w:ilvl w:val="0"/>
          <w:numId w:val="4"/>
        </w:numPr>
        <w:suppressAutoHyphens/>
        <w:spacing w:after="200" w:line="276" w:lineRule="auto"/>
        <w:rPr>
          <w:sz w:val="28"/>
          <w:szCs w:val="28"/>
        </w:rPr>
      </w:pPr>
      <w:proofErr w:type="spellStart"/>
      <w:r w:rsidRPr="00FF75CC">
        <w:rPr>
          <w:sz w:val="28"/>
          <w:szCs w:val="28"/>
        </w:rPr>
        <w:t>Wamp</w:t>
      </w:r>
      <w:proofErr w:type="spellEnd"/>
      <w:r w:rsidRPr="00FF75CC">
        <w:rPr>
          <w:sz w:val="28"/>
          <w:szCs w:val="28"/>
        </w:rPr>
        <w:t xml:space="preserve">, </w:t>
      </w:r>
      <w:proofErr w:type="spellStart"/>
      <w:r w:rsidRPr="00FF75CC">
        <w:rPr>
          <w:sz w:val="28"/>
          <w:szCs w:val="28"/>
        </w:rPr>
        <w:t>Xampp</w:t>
      </w:r>
      <w:proofErr w:type="spellEnd"/>
      <w:r w:rsidR="00F65481">
        <w:rPr>
          <w:sz w:val="28"/>
          <w:szCs w:val="28"/>
        </w:rPr>
        <w:t xml:space="preserve"> (MySQL database)</w:t>
      </w:r>
    </w:p>
    <w:p w:rsidR="00FF75CC" w:rsidRPr="00F65481" w:rsidRDefault="00FF75CC" w:rsidP="00FF75CC">
      <w:pPr>
        <w:pStyle w:val="ListParagraph"/>
        <w:numPr>
          <w:ilvl w:val="0"/>
          <w:numId w:val="4"/>
        </w:numPr>
        <w:suppressAutoHyphens/>
        <w:spacing w:after="200" w:line="276" w:lineRule="auto"/>
        <w:rPr>
          <w:b/>
          <w:sz w:val="28"/>
          <w:szCs w:val="28"/>
        </w:rPr>
      </w:pPr>
      <w:r w:rsidRPr="00FF75CC">
        <w:rPr>
          <w:sz w:val="28"/>
          <w:szCs w:val="28"/>
        </w:rPr>
        <w:t>Visual studio 2010</w:t>
      </w:r>
    </w:p>
    <w:p w:rsidR="00F65481" w:rsidRPr="00F65481" w:rsidRDefault="00F65481" w:rsidP="00F65481">
      <w:pPr>
        <w:suppressAutoHyphens/>
        <w:spacing w:after="200" w:line="276" w:lineRule="auto"/>
        <w:rPr>
          <w:b/>
          <w:sz w:val="28"/>
          <w:szCs w:val="28"/>
        </w:rPr>
      </w:pPr>
    </w:p>
    <w:p w:rsidR="00FF75CC" w:rsidRDefault="00FF75CC" w:rsidP="00FF75CC">
      <w:pPr>
        <w:rPr>
          <w:b/>
          <w:sz w:val="28"/>
          <w:szCs w:val="28"/>
        </w:rPr>
      </w:pPr>
      <w:r w:rsidRPr="00FF75CC">
        <w:rPr>
          <w:b/>
          <w:sz w:val="28"/>
          <w:szCs w:val="28"/>
        </w:rPr>
        <w:t>Hardware Components:</w:t>
      </w:r>
    </w:p>
    <w:p w:rsidR="00F65481" w:rsidRPr="00FF75CC" w:rsidRDefault="00F65481" w:rsidP="00FF75CC">
      <w:pPr>
        <w:rPr>
          <w:sz w:val="28"/>
          <w:szCs w:val="28"/>
        </w:rPr>
      </w:pPr>
    </w:p>
    <w:p w:rsidR="00FF75CC" w:rsidRPr="00FF75CC" w:rsidRDefault="00FF75CC" w:rsidP="00FF75CC">
      <w:pPr>
        <w:numPr>
          <w:ilvl w:val="0"/>
          <w:numId w:val="5"/>
        </w:numPr>
        <w:suppressAutoHyphens/>
        <w:rPr>
          <w:sz w:val="28"/>
          <w:szCs w:val="28"/>
        </w:rPr>
      </w:pPr>
      <w:r w:rsidRPr="00FF75CC">
        <w:rPr>
          <w:sz w:val="28"/>
          <w:szCs w:val="28"/>
        </w:rPr>
        <w:t>Processor – i3</w:t>
      </w:r>
      <w:r w:rsidR="00F65481">
        <w:rPr>
          <w:sz w:val="28"/>
          <w:szCs w:val="28"/>
        </w:rPr>
        <w:t xml:space="preserve"> or any higher version</w:t>
      </w:r>
    </w:p>
    <w:p w:rsidR="00FF75CC" w:rsidRPr="00FF75CC" w:rsidRDefault="00FF75CC" w:rsidP="00FF75CC">
      <w:pPr>
        <w:numPr>
          <w:ilvl w:val="0"/>
          <w:numId w:val="5"/>
        </w:numPr>
        <w:suppressAutoHyphens/>
        <w:rPr>
          <w:sz w:val="28"/>
          <w:szCs w:val="28"/>
        </w:rPr>
      </w:pPr>
      <w:r w:rsidRPr="00FF75CC">
        <w:rPr>
          <w:sz w:val="28"/>
          <w:szCs w:val="28"/>
        </w:rPr>
        <w:t>Hard Disk – 5 GB</w:t>
      </w:r>
      <w:r w:rsidR="00F65481">
        <w:rPr>
          <w:sz w:val="28"/>
          <w:szCs w:val="28"/>
        </w:rPr>
        <w:t xml:space="preserve"> or more</w:t>
      </w:r>
    </w:p>
    <w:p w:rsidR="00FF75CC" w:rsidRDefault="00FF75CC" w:rsidP="00FF75CC">
      <w:pPr>
        <w:numPr>
          <w:ilvl w:val="0"/>
          <w:numId w:val="5"/>
        </w:numPr>
        <w:suppressAutoHyphens/>
        <w:rPr>
          <w:sz w:val="28"/>
          <w:szCs w:val="28"/>
        </w:rPr>
      </w:pPr>
      <w:r w:rsidRPr="00FF75CC">
        <w:rPr>
          <w:sz w:val="28"/>
          <w:szCs w:val="28"/>
        </w:rPr>
        <w:t>Memory – 1GB RAM</w:t>
      </w:r>
      <w:r w:rsidR="00F65481">
        <w:rPr>
          <w:sz w:val="28"/>
          <w:szCs w:val="28"/>
        </w:rPr>
        <w:t xml:space="preserve"> or more</w:t>
      </w:r>
    </w:p>
    <w:p w:rsidR="00F65481" w:rsidRDefault="00F65481" w:rsidP="00F65481">
      <w:pPr>
        <w:suppressAutoHyphens/>
        <w:rPr>
          <w:sz w:val="28"/>
          <w:szCs w:val="28"/>
        </w:rPr>
      </w:pPr>
    </w:p>
    <w:p w:rsidR="00F65481" w:rsidRDefault="00F65481" w:rsidP="00F65481">
      <w:pPr>
        <w:pStyle w:val="Default"/>
      </w:pPr>
    </w:p>
    <w:p w:rsidR="00F65481" w:rsidRDefault="00F65481" w:rsidP="00F65481">
      <w:pPr>
        <w:pStyle w:val="Default"/>
        <w:rPr>
          <w:b/>
          <w:bCs/>
          <w:sz w:val="32"/>
          <w:szCs w:val="48"/>
        </w:rPr>
      </w:pPr>
      <w:r w:rsidRPr="00F65481">
        <w:rPr>
          <w:b/>
          <w:bCs/>
          <w:sz w:val="32"/>
          <w:szCs w:val="48"/>
        </w:rPr>
        <w:t xml:space="preserve">Technologies Used: </w:t>
      </w:r>
    </w:p>
    <w:p w:rsidR="00F65481" w:rsidRDefault="00F65481" w:rsidP="00F65481">
      <w:pPr>
        <w:pStyle w:val="Default"/>
        <w:rPr>
          <w:sz w:val="32"/>
          <w:szCs w:val="48"/>
        </w:rPr>
      </w:pPr>
    </w:p>
    <w:p w:rsidR="00F65481" w:rsidRDefault="00F65481" w:rsidP="00F65481">
      <w:pPr>
        <w:pStyle w:val="Default"/>
        <w:numPr>
          <w:ilvl w:val="0"/>
          <w:numId w:val="14"/>
        </w:numPr>
        <w:rPr>
          <w:rFonts w:eastAsia="MS Gothic"/>
          <w:sz w:val="28"/>
          <w:szCs w:val="48"/>
        </w:rPr>
      </w:pPr>
      <w:r w:rsidRPr="00F65481">
        <w:rPr>
          <w:rFonts w:eastAsia="MS Gothic"/>
          <w:sz w:val="28"/>
          <w:szCs w:val="48"/>
        </w:rPr>
        <w:t xml:space="preserve">Front-end Design (HTML, CSS) </w:t>
      </w:r>
    </w:p>
    <w:p w:rsidR="00F65481" w:rsidRPr="00F65481" w:rsidRDefault="00F65481" w:rsidP="00F65481">
      <w:pPr>
        <w:pStyle w:val="Default"/>
        <w:numPr>
          <w:ilvl w:val="0"/>
          <w:numId w:val="14"/>
        </w:numPr>
        <w:rPr>
          <w:sz w:val="32"/>
          <w:szCs w:val="48"/>
        </w:rPr>
      </w:pPr>
      <w:r w:rsidRPr="00F65481">
        <w:rPr>
          <w:rFonts w:eastAsia="MS Gothic"/>
          <w:sz w:val="28"/>
          <w:szCs w:val="48"/>
        </w:rPr>
        <w:t>Back-end (PHP)</w:t>
      </w:r>
    </w:p>
    <w:p w:rsidR="00FF75CC" w:rsidRPr="00F65481" w:rsidRDefault="00FF75CC" w:rsidP="00FF75CC">
      <w:pPr>
        <w:ind w:left="840"/>
        <w:rPr>
          <w:sz w:val="28"/>
          <w:szCs w:val="28"/>
        </w:rPr>
      </w:pPr>
    </w:p>
    <w:p w:rsidR="00F65481" w:rsidRPr="00F65481" w:rsidRDefault="00F65481" w:rsidP="00FF75CC">
      <w:pPr>
        <w:ind w:left="840"/>
        <w:rPr>
          <w:sz w:val="28"/>
          <w:szCs w:val="28"/>
        </w:rPr>
      </w:pPr>
    </w:p>
    <w:p w:rsidR="00790FEE" w:rsidRDefault="00790FEE" w:rsidP="00FF75CC">
      <w:pPr>
        <w:rPr>
          <w:b/>
          <w:bCs/>
          <w:sz w:val="28"/>
          <w:szCs w:val="28"/>
        </w:rPr>
      </w:pPr>
    </w:p>
    <w:p w:rsidR="00790FEE" w:rsidRDefault="00790FEE" w:rsidP="00FF75CC">
      <w:pPr>
        <w:rPr>
          <w:b/>
          <w:bCs/>
          <w:sz w:val="28"/>
          <w:szCs w:val="28"/>
        </w:rPr>
      </w:pPr>
    </w:p>
    <w:p w:rsidR="00790FEE" w:rsidRDefault="00790FEE" w:rsidP="00FF75CC">
      <w:pPr>
        <w:rPr>
          <w:b/>
          <w:bCs/>
          <w:sz w:val="28"/>
          <w:szCs w:val="28"/>
        </w:rPr>
      </w:pPr>
    </w:p>
    <w:p w:rsidR="00790FEE" w:rsidRDefault="00790FEE" w:rsidP="00FF75CC">
      <w:pPr>
        <w:rPr>
          <w:b/>
          <w:bCs/>
          <w:sz w:val="28"/>
          <w:szCs w:val="28"/>
        </w:rPr>
      </w:pPr>
    </w:p>
    <w:p w:rsidR="00FF75CC" w:rsidRDefault="00FF75CC" w:rsidP="00FF75CC">
      <w:pPr>
        <w:rPr>
          <w:b/>
          <w:bCs/>
          <w:sz w:val="28"/>
          <w:szCs w:val="28"/>
        </w:rPr>
      </w:pPr>
      <w:bookmarkStart w:id="0" w:name="_GoBack"/>
      <w:bookmarkEnd w:id="0"/>
      <w:r w:rsidRPr="00FF75CC">
        <w:rPr>
          <w:b/>
          <w:bCs/>
          <w:sz w:val="28"/>
          <w:szCs w:val="28"/>
        </w:rPr>
        <w:t>Disadvantages:</w:t>
      </w:r>
    </w:p>
    <w:p w:rsidR="00F65481" w:rsidRPr="00FF75CC" w:rsidRDefault="00F65481" w:rsidP="00FF75CC">
      <w:pPr>
        <w:rPr>
          <w:b/>
          <w:bCs/>
          <w:sz w:val="28"/>
          <w:szCs w:val="28"/>
        </w:rPr>
      </w:pPr>
    </w:p>
    <w:p w:rsidR="00FF75CC" w:rsidRPr="00FF75CC" w:rsidRDefault="00FF75CC" w:rsidP="00FF75CC">
      <w:pPr>
        <w:pStyle w:val="ListParagraph"/>
        <w:numPr>
          <w:ilvl w:val="0"/>
          <w:numId w:val="9"/>
        </w:numPr>
        <w:suppressAutoHyphens/>
        <w:rPr>
          <w:sz w:val="28"/>
          <w:szCs w:val="28"/>
        </w:rPr>
      </w:pPr>
      <w:r w:rsidRPr="00FF75CC">
        <w:rPr>
          <w:b/>
          <w:bCs/>
          <w:sz w:val="28"/>
          <w:szCs w:val="28"/>
        </w:rPr>
        <w:t xml:space="preserve"> </w:t>
      </w:r>
      <w:r w:rsidRPr="00FF75CC">
        <w:rPr>
          <w:sz w:val="28"/>
          <w:szCs w:val="28"/>
        </w:rPr>
        <w:t>It requires an internet connection.</w:t>
      </w:r>
    </w:p>
    <w:p w:rsidR="00FF75CC" w:rsidRPr="00FF75CC" w:rsidRDefault="00FF75CC" w:rsidP="00FF75CC">
      <w:pPr>
        <w:pStyle w:val="ListParagraph"/>
        <w:numPr>
          <w:ilvl w:val="0"/>
          <w:numId w:val="9"/>
        </w:numPr>
        <w:suppressAutoHyphens/>
        <w:rPr>
          <w:b/>
          <w:bCs/>
          <w:sz w:val="28"/>
          <w:szCs w:val="28"/>
        </w:rPr>
      </w:pPr>
      <w:r w:rsidRPr="00FF75CC">
        <w:rPr>
          <w:sz w:val="28"/>
          <w:szCs w:val="28"/>
        </w:rPr>
        <w:t xml:space="preserve"> It requires large database.</w:t>
      </w:r>
    </w:p>
    <w:p w:rsidR="00F65481" w:rsidRDefault="00F65481" w:rsidP="00FF75CC">
      <w:pPr>
        <w:rPr>
          <w:b/>
          <w:bCs/>
          <w:sz w:val="28"/>
          <w:szCs w:val="28"/>
        </w:rPr>
      </w:pPr>
    </w:p>
    <w:p w:rsidR="00F65481" w:rsidRDefault="00F65481" w:rsidP="00FF75CC">
      <w:pPr>
        <w:rPr>
          <w:b/>
          <w:bCs/>
          <w:sz w:val="28"/>
          <w:szCs w:val="28"/>
        </w:rPr>
      </w:pPr>
    </w:p>
    <w:p w:rsidR="00FF75CC" w:rsidRDefault="00FF75CC" w:rsidP="00FF75CC">
      <w:pPr>
        <w:rPr>
          <w:b/>
          <w:bCs/>
          <w:sz w:val="28"/>
          <w:szCs w:val="28"/>
        </w:rPr>
      </w:pPr>
      <w:r w:rsidRPr="00FF75CC">
        <w:rPr>
          <w:b/>
          <w:bCs/>
          <w:sz w:val="28"/>
          <w:szCs w:val="28"/>
        </w:rPr>
        <w:t>Applications:</w:t>
      </w:r>
    </w:p>
    <w:p w:rsidR="00F65481" w:rsidRPr="00FF75CC" w:rsidRDefault="00F65481" w:rsidP="00FF75CC">
      <w:pPr>
        <w:rPr>
          <w:sz w:val="28"/>
          <w:szCs w:val="28"/>
        </w:rPr>
      </w:pPr>
    </w:p>
    <w:p w:rsidR="00FF75CC" w:rsidRPr="00FF75CC" w:rsidRDefault="00FF75CC" w:rsidP="00FF75CC">
      <w:pPr>
        <w:pStyle w:val="ListParagraph"/>
        <w:numPr>
          <w:ilvl w:val="0"/>
          <w:numId w:val="9"/>
        </w:numPr>
        <w:suppressAutoHyphens/>
        <w:rPr>
          <w:sz w:val="28"/>
          <w:szCs w:val="28"/>
        </w:rPr>
      </w:pPr>
      <w:r w:rsidRPr="00FF75CC">
        <w:rPr>
          <w:sz w:val="28"/>
          <w:szCs w:val="28"/>
        </w:rPr>
        <w:t>The project can be implemented in hospitals and clinics</w:t>
      </w:r>
    </w:p>
    <w:p w:rsidR="00FF75CC" w:rsidRPr="00F65481" w:rsidRDefault="00FF75CC" w:rsidP="00FF75CC">
      <w:pPr>
        <w:pStyle w:val="ListParagraph"/>
        <w:numPr>
          <w:ilvl w:val="0"/>
          <w:numId w:val="9"/>
        </w:numPr>
        <w:suppressAutoHyphens/>
        <w:rPr>
          <w:b/>
          <w:sz w:val="28"/>
          <w:szCs w:val="28"/>
        </w:rPr>
      </w:pPr>
      <w:r w:rsidRPr="00FF75CC">
        <w:rPr>
          <w:sz w:val="28"/>
          <w:szCs w:val="28"/>
        </w:rPr>
        <w:t>It can be utilized by companies and organizations (hospitals, schools, colleges) to automate their parking system.</w:t>
      </w:r>
    </w:p>
    <w:p w:rsidR="00F65481" w:rsidRDefault="00F65481" w:rsidP="00F65481">
      <w:pPr>
        <w:suppressAutoHyphens/>
        <w:rPr>
          <w:b/>
          <w:sz w:val="28"/>
          <w:szCs w:val="28"/>
        </w:rPr>
      </w:pPr>
    </w:p>
    <w:p w:rsidR="00F65481" w:rsidRDefault="00F65481" w:rsidP="00F65481">
      <w:pPr>
        <w:pStyle w:val="Default"/>
      </w:pPr>
    </w:p>
    <w:p w:rsidR="00F65481" w:rsidRDefault="00F65481" w:rsidP="00F65481">
      <w:pPr>
        <w:pStyle w:val="Default"/>
        <w:rPr>
          <w:b/>
          <w:bCs/>
          <w:sz w:val="32"/>
          <w:szCs w:val="48"/>
        </w:rPr>
      </w:pPr>
    </w:p>
    <w:p w:rsidR="00F65481" w:rsidRPr="00790FEE" w:rsidRDefault="00F65481" w:rsidP="00F65481">
      <w:pPr>
        <w:pStyle w:val="Default"/>
        <w:rPr>
          <w:b/>
          <w:bCs/>
          <w:sz w:val="28"/>
          <w:szCs w:val="48"/>
        </w:rPr>
      </w:pPr>
      <w:r w:rsidRPr="00790FEE">
        <w:rPr>
          <w:b/>
          <w:bCs/>
          <w:sz w:val="28"/>
          <w:szCs w:val="48"/>
        </w:rPr>
        <w:t xml:space="preserve">Objectives of the System: </w:t>
      </w:r>
    </w:p>
    <w:p w:rsidR="00F65481" w:rsidRPr="00F65481" w:rsidRDefault="00F65481" w:rsidP="00F65481">
      <w:pPr>
        <w:pStyle w:val="Default"/>
        <w:rPr>
          <w:b/>
          <w:bCs/>
          <w:sz w:val="32"/>
          <w:szCs w:val="48"/>
        </w:rPr>
      </w:pPr>
    </w:p>
    <w:p w:rsidR="00F65481" w:rsidRPr="00FF75CC" w:rsidRDefault="00F65481" w:rsidP="00F65481">
      <w:pPr>
        <w:rPr>
          <w:sz w:val="28"/>
          <w:szCs w:val="28"/>
        </w:rPr>
      </w:pPr>
      <w:r>
        <w:rPr>
          <w:sz w:val="28"/>
        </w:rPr>
        <w:tab/>
      </w:r>
      <w:r w:rsidRPr="00FF75CC">
        <w:rPr>
          <w:sz w:val="28"/>
        </w:rPr>
        <w:t xml:space="preserve">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 The application uses Asp.net as a front-end and </w:t>
      </w:r>
      <w:proofErr w:type="spellStart"/>
      <w:r w:rsidRPr="00FF75CC">
        <w:rPr>
          <w:sz w:val="28"/>
        </w:rPr>
        <w:t>sql</w:t>
      </w:r>
      <w:proofErr w:type="spellEnd"/>
      <w:r w:rsidRPr="00FF75CC">
        <w:rPr>
          <w:sz w:val="28"/>
        </w:rPr>
        <w:t xml:space="preserve"> database as the back-end.</w:t>
      </w:r>
    </w:p>
    <w:p w:rsidR="00F65481" w:rsidRDefault="00F65481" w:rsidP="00F65481">
      <w:pPr>
        <w:rPr>
          <w:sz w:val="28"/>
          <w:szCs w:val="28"/>
        </w:rPr>
      </w:pPr>
    </w:p>
    <w:p w:rsidR="00F65481" w:rsidRPr="00F65481" w:rsidRDefault="00F65481" w:rsidP="00F65481">
      <w:pPr>
        <w:pStyle w:val="Default"/>
        <w:rPr>
          <w:sz w:val="36"/>
          <w:szCs w:val="48"/>
        </w:rPr>
      </w:pPr>
    </w:p>
    <w:p w:rsidR="00F65481" w:rsidRDefault="00F65481" w:rsidP="00F65481">
      <w:pPr>
        <w:pStyle w:val="Default"/>
        <w:rPr>
          <w:sz w:val="48"/>
          <w:szCs w:val="48"/>
        </w:rPr>
      </w:pPr>
    </w:p>
    <w:p w:rsidR="00F65481" w:rsidRPr="00F65481" w:rsidRDefault="00F65481" w:rsidP="00F65481">
      <w:pPr>
        <w:suppressAutoHyphens/>
        <w:rPr>
          <w:b/>
          <w:sz w:val="28"/>
          <w:szCs w:val="28"/>
        </w:rPr>
      </w:pPr>
    </w:p>
    <w:p w:rsidR="00FF75CC" w:rsidRPr="00FF75CC" w:rsidRDefault="00FF75CC" w:rsidP="00FF75CC">
      <w:pPr>
        <w:rPr>
          <w:b/>
          <w:sz w:val="28"/>
          <w:szCs w:val="28"/>
        </w:rPr>
      </w:pPr>
    </w:p>
    <w:p w:rsidR="00FF75CC" w:rsidRPr="00FF75CC" w:rsidRDefault="00FF75CC" w:rsidP="00FF75CC">
      <w:pPr>
        <w:rPr>
          <w:sz w:val="28"/>
          <w:szCs w:val="28"/>
        </w:rPr>
      </w:pPr>
    </w:p>
    <w:p w:rsidR="00FF75CC" w:rsidRPr="00FF75CC" w:rsidRDefault="00FF75CC" w:rsidP="00FF75CC">
      <w:pPr>
        <w:rPr>
          <w:sz w:val="28"/>
          <w:szCs w:val="28"/>
        </w:rPr>
      </w:pPr>
    </w:p>
    <w:p w:rsidR="00FF75CC" w:rsidRPr="00FF75CC" w:rsidRDefault="00FF75CC" w:rsidP="00FF75CC">
      <w:pPr>
        <w:rPr>
          <w:sz w:val="28"/>
          <w:szCs w:val="28"/>
        </w:rPr>
      </w:pPr>
    </w:p>
    <w:p w:rsidR="00FF75CC" w:rsidRPr="00FF75CC" w:rsidRDefault="00FF75CC" w:rsidP="00FF75CC"/>
    <w:p w:rsidR="00C1014A" w:rsidRPr="00FF75CC" w:rsidRDefault="00C1014A" w:rsidP="00FF75CC">
      <w:pPr>
        <w:rPr>
          <w:b/>
        </w:rPr>
      </w:pPr>
    </w:p>
    <w:sectPr w:rsidR="00C1014A" w:rsidRPr="00FF75CC" w:rsidSect="00F65481">
      <w:pgSz w:w="11900" w:h="16856"/>
      <w:pgMar w:top="238" w:right="1440" w:bottom="993"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inherit">
    <w:altName w:val="Times New Roman"/>
    <w:panose1 w:val="00000000000000000000"/>
    <w:charset w:val="00"/>
    <w:family w:val="roman"/>
    <w:notTrueType/>
    <w:pitch w:val="default"/>
  </w:font>
  <w:font w:name="MS Gothic">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8B659AD"/>
    <w:multiLevelType w:val="multilevel"/>
    <w:tmpl w:val="368E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3378F"/>
    <w:multiLevelType w:val="hybridMultilevel"/>
    <w:tmpl w:val="34C4C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3D5A5F"/>
    <w:multiLevelType w:val="hybridMultilevel"/>
    <w:tmpl w:val="6114C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0BC637C"/>
    <w:multiLevelType w:val="hybridMultilevel"/>
    <w:tmpl w:val="A678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945B1B"/>
    <w:multiLevelType w:val="multilevel"/>
    <w:tmpl w:val="CB120E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C235C7"/>
    <w:multiLevelType w:val="hybridMultilevel"/>
    <w:tmpl w:val="BC849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AA4AB9"/>
    <w:multiLevelType w:val="hybridMultilevel"/>
    <w:tmpl w:val="DC6A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067966"/>
    <w:multiLevelType w:val="hybridMultilevel"/>
    <w:tmpl w:val="13146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3"/>
  </w:num>
  <w:num w:numId="4">
    <w:abstractNumId w:val="0"/>
  </w:num>
  <w:num w:numId="5">
    <w:abstractNumId w:val="1"/>
  </w:num>
  <w:num w:numId="6">
    <w:abstractNumId w:val="2"/>
  </w:num>
  <w:num w:numId="7">
    <w:abstractNumId w:val="3"/>
  </w:num>
  <w:num w:numId="8">
    <w:abstractNumId w:val="4"/>
  </w:num>
  <w:num w:numId="9">
    <w:abstractNumId w:val="5"/>
  </w:num>
  <w:num w:numId="10">
    <w:abstractNumId w:val="11"/>
  </w:num>
  <w:num w:numId="11">
    <w:abstractNumId w:val="6"/>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F6"/>
    <w:rsid w:val="001E27F6"/>
    <w:rsid w:val="0032690D"/>
    <w:rsid w:val="0062138A"/>
    <w:rsid w:val="00630E29"/>
    <w:rsid w:val="00790FEE"/>
    <w:rsid w:val="00C1014A"/>
    <w:rsid w:val="00C90D24"/>
    <w:rsid w:val="00F65481"/>
    <w:rsid w:val="00FF7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29"/>
    <w:pPr>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1E27F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7F6"/>
    <w:rPr>
      <w:rFonts w:ascii="Tahoma" w:hAnsi="Tahoma" w:cs="Tahoma"/>
      <w:sz w:val="16"/>
      <w:szCs w:val="16"/>
    </w:rPr>
  </w:style>
  <w:style w:type="character" w:customStyle="1" w:styleId="BalloonTextChar">
    <w:name w:val="Balloon Text Char"/>
    <w:basedOn w:val="DefaultParagraphFont"/>
    <w:link w:val="BalloonText"/>
    <w:uiPriority w:val="99"/>
    <w:semiHidden/>
    <w:rsid w:val="001E27F6"/>
    <w:rPr>
      <w:rFonts w:ascii="Tahoma" w:hAnsi="Tahoma" w:cs="Tahoma"/>
      <w:sz w:val="16"/>
      <w:szCs w:val="16"/>
    </w:rPr>
  </w:style>
  <w:style w:type="character" w:customStyle="1" w:styleId="Heading1Char">
    <w:name w:val="Heading 1 Char"/>
    <w:basedOn w:val="DefaultParagraphFont"/>
    <w:link w:val="Heading1"/>
    <w:uiPriority w:val="9"/>
    <w:rsid w:val="001E27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27F6"/>
    <w:rPr>
      <w:b/>
      <w:bCs/>
    </w:rPr>
  </w:style>
  <w:style w:type="paragraph" w:styleId="ListParagraph">
    <w:name w:val="List Paragraph"/>
    <w:basedOn w:val="Normal"/>
    <w:qFormat/>
    <w:rsid w:val="00C1014A"/>
    <w:pPr>
      <w:ind w:left="720"/>
      <w:contextualSpacing/>
    </w:pPr>
  </w:style>
  <w:style w:type="paragraph" w:customStyle="1" w:styleId="Default">
    <w:name w:val="Default"/>
    <w:rsid w:val="00F6548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29"/>
    <w:pPr>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1E27F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7F6"/>
    <w:rPr>
      <w:rFonts w:ascii="Tahoma" w:hAnsi="Tahoma" w:cs="Tahoma"/>
      <w:sz w:val="16"/>
      <w:szCs w:val="16"/>
    </w:rPr>
  </w:style>
  <w:style w:type="character" w:customStyle="1" w:styleId="BalloonTextChar">
    <w:name w:val="Balloon Text Char"/>
    <w:basedOn w:val="DefaultParagraphFont"/>
    <w:link w:val="BalloonText"/>
    <w:uiPriority w:val="99"/>
    <w:semiHidden/>
    <w:rsid w:val="001E27F6"/>
    <w:rPr>
      <w:rFonts w:ascii="Tahoma" w:hAnsi="Tahoma" w:cs="Tahoma"/>
      <w:sz w:val="16"/>
      <w:szCs w:val="16"/>
    </w:rPr>
  </w:style>
  <w:style w:type="character" w:customStyle="1" w:styleId="Heading1Char">
    <w:name w:val="Heading 1 Char"/>
    <w:basedOn w:val="DefaultParagraphFont"/>
    <w:link w:val="Heading1"/>
    <w:uiPriority w:val="9"/>
    <w:rsid w:val="001E27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27F6"/>
    <w:rPr>
      <w:b/>
      <w:bCs/>
    </w:rPr>
  </w:style>
  <w:style w:type="paragraph" w:styleId="ListParagraph">
    <w:name w:val="List Paragraph"/>
    <w:basedOn w:val="Normal"/>
    <w:qFormat/>
    <w:rsid w:val="00C1014A"/>
    <w:pPr>
      <w:ind w:left="720"/>
      <w:contextualSpacing/>
    </w:pPr>
  </w:style>
  <w:style w:type="paragraph" w:customStyle="1" w:styleId="Default">
    <w:name w:val="Default"/>
    <w:rsid w:val="00F654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990912">
      <w:bodyDiv w:val="1"/>
      <w:marLeft w:val="0"/>
      <w:marRight w:val="0"/>
      <w:marTop w:val="0"/>
      <w:marBottom w:val="0"/>
      <w:divBdr>
        <w:top w:val="none" w:sz="0" w:space="0" w:color="auto"/>
        <w:left w:val="none" w:sz="0" w:space="0" w:color="auto"/>
        <w:bottom w:val="none" w:sz="0" w:space="0" w:color="auto"/>
        <w:right w:val="none" w:sz="0" w:space="0" w:color="auto"/>
      </w:divBdr>
    </w:div>
    <w:div w:id="15588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2021-07-11T10:29:00Z</dcterms:created>
  <dcterms:modified xsi:type="dcterms:W3CDTF">2021-07-11T11:34:00Z</dcterms:modified>
</cp:coreProperties>
</file>